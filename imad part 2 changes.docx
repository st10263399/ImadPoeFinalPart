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FA3C" w14:textId="09E29EEC" w:rsidR="00831721" w:rsidRDefault="00C15561" w:rsidP="00831721">
      <w:pPr>
        <w:spacing w:before="120" w:after="0"/>
      </w:pPr>
      <w:r w:rsidRPr="0041428F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55F7703E" wp14:editId="1099E750">
                <wp:extent cx="3219450" cy="741362"/>
                <wp:effectExtent l="19050" t="19050" r="19050" b="20955"/>
                <wp:docPr id="18" name="Shape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741362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02EAEF15" w14:textId="77777777" w:rsidR="00C15561" w:rsidRPr="00AA089B" w:rsidRDefault="00C15561" w:rsidP="00C15561">
                            <w:pPr>
                              <w:pStyle w:val="Logo"/>
                            </w:pPr>
                            <w:r>
                              <w:t>IMAD5112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7703E" id="Shape 61" o:spid="_x0000_s1026" style="width:253.5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" filled="f" strokecolor="white [3212]" strokeweight="3pt">
                <v:stroke miterlimit="4"/>
                <v:textbox inset="1.5pt,1.5pt,1.5pt,1.5pt">
                  <w:txbxContent>
                    <w:p w14:paraId="02EAEF15" w14:textId="77777777" w:rsidR="00C15561" w:rsidRPr="00AA089B" w:rsidRDefault="00C15561" w:rsidP="00C15561">
                      <w:pPr>
                        <w:pStyle w:val="Logo"/>
                      </w:pPr>
                      <w:r>
                        <w:t>IMAD5112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31721"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B0EEE4B" wp14:editId="36D8996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089A4D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264DAB13" w14:textId="77777777" w:rsidTr="00A6783B">
        <w:trPr>
          <w:trHeight w:val="270"/>
          <w:jc w:val="center"/>
        </w:trPr>
        <w:tc>
          <w:tcPr>
            <w:tcW w:w="10800" w:type="dxa"/>
          </w:tcPr>
          <w:p w14:paraId="7E6C92EE" w14:textId="1A3AF27F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</w:p>
        </w:tc>
      </w:tr>
      <w:tr w:rsidR="00615018" w:rsidRPr="0041428F" w14:paraId="1E8BFBFC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CA8C010" w14:textId="3A77BFE2" w:rsidR="00A66B18" w:rsidRPr="00C15561" w:rsidRDefault="00C15561" w:rsidP="00A66B18">
            <w:pPr>
              <w:pStyle w:val="ContactInfo"/>
              <w:rPr>
                <w:sz w:val="36"/>
                <w:szCs w:val="36"/>
              </w:rPr>
            </w:pPr>
            <w:r w:rsidRPr="00C15561">
              <w:rPr>
                <w:sz w:val="36"/>
                <w:szCs w:val="36"/>
              </w:rPr>
              <w:t>ST10263399</w:t>
            </w:r>
          </w:p>
          <w:p w14:paraId="40DCD637" w14:textId="2FBC6EF4" w:rsidR="003E24DF" w:rsidRPr="0041428F" w:rsidRDefault="00C15561" w:rsidP="00A66B18">
            <w:pPr>
              <w:pStyle w:val="ContactInfo"/>
            </w:pPr>
            <w:r w:rsidRPr="00C15561">
              <w:rPr>
                <w:sz w:val="36"/>
                <w:szCs w:val="36"/>
              </w:rPr>
              <w:t>IMAD Part</w:t>
            </w:r>
            <w:r>
              <w:t xml:space="preserve"> </w:t>
            </w:r>
            <w:r w:rsidRPr="00C15561">
              <w:rPr>
                <w:sz w:val="36"/>
                <w:szCs w:val="36"/>
              </w:rPr>
              <w:t>2</w:t>
            </w:r>
          </w:p>
          <w:p w14:paraId="7312E2DB" w14:textId="4E117AA8" w:rsidR="003E24DF" w:rsidRPr="00A66B18" w:rsidRDefault="003E24DF" w:rsidP="00A66B18">
            <w:pPr>
              <w:pStyle w:val="ContactInfo"/>
            </w:pPr>
          </w:p>
          <w:p w14:paraId="3695D476" w14:textId="3B40DD51" w:rsidR="003E24DF" w:rsidRPr="0041428F" w:rsidRDefault="003E24DF" w:rsidP="00A66B18">
            <w:pPr>
              <w:pStyle w:val="ContactInfo"/>
            </w:pPr>
          </w:p>
          <w:p w14:paraId="2D0471BC" w14:textId="77777777" w:rsidR="003E24DF" w:rsidRPr="0041428F" w:rsidRDefault="00C15561" w:rsidP="00A66B18">
            <w:pPr>
              <w:pStyle w:val="ContactInfo"/>
              <w:rPr>
                <w:color w:val="000000" w:themeColor="text1"/>
              </w:rPr>
            </w:pPr>
            <w:sdt>
              <w:sdtPr>
                <w:id w:val="-417707049"/>
                <w:placeholder>
                  <w:docPart w:val="DD40AF2EA4194FF195733772EF65026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94757">
                  <w:t>[</w:t>
                </w:r>
                <w:r w:rsidR="003E24DF" w:rsidRPr="0041428F">
                  <w:t>Website</w:t>
                </w:r>
                <w:r w:rsidR="00394757">
                  <w:t>]</w:t>
                </w:r>
              </w:sdtContent>
            </w:sdt>
          </w:p>
        </w:tc>
      </w:tr>
    </w:tbl>
    <w:p w14:paraId="7B4EBF58" w14:textId="26A7A009" w:rsidR="00A66B18" w:rsidRDefault="00C1556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B0A84" wp14:editId="07B33BCF">
                <wp:simplePos x="0" y="0"/>
                <wp:positionH relativeFrom="margin">
                  <wp:align>center</wp:align>
                </wp:positionH>
                <wp:positionV relativeFrom="paragraph">
                  <wp:posOffset>417195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D3C7D7" w14:textId="05E3157A" w:rsidR="00C15561" w:rsidRPr="00C15561" w:rsidRDefault="00C15561" w:rsidP="00C15561">
                            <w:pPr>
                              <w:pStyle w:val="Signature"/>
                              <w:jc w:val="center"/>
                              <w:rPr>
                                <w:color w:val="89DEFF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89DEFF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CHANGES TO PART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B0A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32.8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FI1AffcAAAA&#10;BwEAAA8AAAAAAAAAAAAAAAAAZQQAAGRycy9kb3ducmV2LnhtbFBLBQYAAAAABAAEAPMAAABuBQAA&#10;AAA=&#10;" filled="f" stroked="f">
                <v:fill o:detectmouseclick="t"/>
                <v:textbox style="mso-fit-shape-to-text:t">
                  <w:txbxContent>
                    <w:p w14:paraId="47D3C7D7" w14:textId="05E3157A" w:rsidR="00C15561" w:rsidRPr="00C15561" w:rsidRDefault="00C15561" w:rsidP="00C15561">
                      <w:pPr>
                        <w:pStyle w:val="Signature"/>
                        <w:jc w:val="center"/>
                        <w:rPr>
                          <w:color w:val="89DEFF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89DEFF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CHANGES TO PART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53A5DC" w14:textId="6112BB48" w:rsidR="00A66B18" w:rsidRDefault="00A66B18" w:rsidP="00A6783B">
      <w:pPr>
        <w:pStyle w:val="Signature"/>
        <w:rPr>
          <w:color w:val="000000" w:themeColor="text1"/>
        </w:rPr>
      </w:pPr>
    </w:p>
    <w:p w14:paraId="5E5C5BBE" w14:textId="77777777" w:rsidR="00C15561" w:rsidRDefault="00C15561" w:rsidP="00C15561">
      <w:pPr>
        <w:rPr>
          <w:b/>
          <w:bCs/>
          <w:color w:val="000000" w:themeColor="text1"/>
        </w:rPr>
      </w:pPr>
    </w:p>
    <w:p w14:paraId="53FBCAAA" w14:textId="4D899CE4" w:rsidR="00C15561" w:rsidRPr="00C15561" w:rsidRDefault="00C15561" w:rsidP="00C155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I have added a power and square root button to the calculator app.</w:t>
      </w:r>
    </w:p>
    <w:p w14:paraId="0CB033F9" w14:textId="1B9AA56D" w:rsidR="00C15561" w:rsidRPr="00C15561" w:rsidRDefault="00C15561" w:rsidP="00C155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The buttons are coded to provide the function to square root a number and square a number and display in in the text view.</w:t>
      </w:r>
    </w:p>
    <w:sectPr w:rsidR="00C15561" w:rsidRPr="00C15561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11C1" w14:textId="77777777" w:rsidR="00C15561" w:rsidRDefault="00C15561" w:rsidP="00A66B18">
      <w:pPr>
        <w:spacing w:before="0" w:after="0"/>
      </w:pPr>
      <w:r>
        <w:separator/>
      </w:r>
    </w:p>
  </w:endnote>
  <w:endnote w:type="continuationSeparator" w:id="0">
    <w:p w14:paraId="61410C0D" w14:textId="77777777" w:rsidR="00C15561" w:rsidRDefault="00C1556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CF82C" w14:textId="77777777" w:rsidR="00C15561" w:rsidRDefault="00C15561" w:rsidP="00A66B18">
      <w:pPr>
        <w:spacing w:before="0" w:after="0"/>
      </w:pPr>
      <w:r>
        <w:separator/>
      </w:r>
    </w:p>
  </w:footnote>
  <w:footnote w:type="continuationSeparator" w:id="0">
    <w:p w14:paraId="0E8A6E67" w14:textId="77777777" w:rsidR="00C15561" w:rsidRDefault="00C15561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47F1"/>
    <w:multiLevelType w:val="hybridMultilevel"/>
    <w:tmpl w:val="7242E59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671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61"/>
    <w:rsid w:val="00083BAA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15561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1B98BA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C1556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hve\AppData\Local\Microsoft\Office\16.0\DTS\en-ZA%7bAEEAB481-0459-43DC-A67E-468D9FB1AAA8%7d\%7b4EA45AB4-FD71-40E9-B59D-F3AD59FEF269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40AF2EA4194FF195733772EF650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15370-3238-40C5-AB58-C4D464EF0AAE}"/>
      </w:docPartPr>
      <w:docPartBody>
        <w:p w:rsidR="00000000" w:rsidRDefault="001C3B59">
          <w:pPr>
            <w:pStyle w:val="DD40AF2EA4194FF195733772EF650268"/>
          </w:pPr>
          <w:r>
            <w:t>[</w:t>
          </w:r>
          <w:r w:rsidRPr="0041428F">
            <w:t>Website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46AC1D846B471CA69F3621D6E0BB94">
    <w:name w:val="6946AC1D846B471CA69F3621D6E0BB94"/>
  </w:style>
  <w:style w:type="paragraph" w:customStyle="1" w:styleId="2D2A5466A9F645D88A970A766F02841C">
    <w:name w:val="2D2A5466A9F645D88A970A766F02841C"/>
  </w:style>
  <w:style w:type="character" w:styleId="Strong">
    <w:name w:val="Strong"/>
    <w:basedOn w:val="DefaultParagraphFont"/>
    <w:uiPriority w:val="1"/>
    <w:rPr>
      <w:b/>
      <w:bCs/>
    </w:rPr>
  </w:style>
  <w:style w:type="paragraph" w:customStyle="1" w:styleId="761240DEB25D418E82AC940C84BD5169">
    <w:name w:val="761240DEB25D418E82AC940C84BD5169"/>
  </w:style>
  <w:style w:type="paragraph" w:customStyle="1" w:styleId="0A3F9F231297446B83E41CFD19195161">
    <w:name w:val="0A3F9F231297446B83E41CFD19195161"/>
  </w:style>
  <w:style w:type="paragraph" w:customStyle="1" w:styleId="DD40AF2EA4194FF195733772EF650268">
    <w:name w:val="DD40AF2EA4194FF195733772EF650268"/>
  </w:style>
  <w:style w:type="paragraph" w:customStyle="1" w:styleId="3740720F661941A3B66B6FA16A27932A">
    <w:name w:val="3740720F661941A3B66B6FA16A27932A"/>
  </w:style>
  <w:style w:type="paragraph" w:customStyle="1" w:styleId="47D8294A0FD64171B3AC97446894DE57">
    <w:name w:val="47D8294A0FD64171B3AC97446894DE57"/>
  </w:style>
  <w:style w:type="paragraph" w:customStyle="1" w:styleId="254A4E733DA64278A303B608A7E18171">
    <w:name w:val="254A4E733DA64278A303B608A7E18171"/>
  </w:style>
  <w:style w:type="paragraph" w:customStyle="1" w:styleId="E961C6E1B52D409DA80163B51C2AB86A">
    <w:name w:val="E961C6E1B52D409DA80163B51C2AB86A"/>
  </w:style>
  <w:style w:type="paragraph" w:customStyle="1" w:styleId="01378CE8C60745FBBE5BE704A0CC8E78">
    <w:name w:val="01378CE8C60745FBBE5BE704A0CC8E78"/>
  </w:style>
  <w:style w:type="paragraph" w:customStyle="1" w:styleId="8DC8C4087783408282852F3492D2539D">
    <w:name w:val="8DC8C4087783408282852F3492D2539D"/>
  </w:style>
  <w:style w:type="paragraph" w:customStyle="1" w:styleId="7559BF7F13B84082B8A5E5C75CAD0A8A">
    <w:name w:val="7559BF7F13B84082B8A5E5C75CAD0A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{4EA45AB4-FD71-40E9-B59D-F3AD59FEF269}tf56348247_win32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2023-09-28T16:08:00Z</dcterms:created>
  <dcterms:modified xsi:type="dcterms:W3CDTF">2023-09-28T16:15:00Z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